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7B7" w:rsidRPr="001A0C71" w:rsidRDefault="005E6AF6" w:rsidP="001A0C71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Curriculum Vitae</w:t>
      </w:r>
    </w:p>
    <w:tbl>
      <w:tblPr>
        <w:tblStyle w:val="10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7236"/>
      </w:tblGrid>
      <w:tr w:rsidR="00B147B7">
        <w:trPr>
          <w:trHeight w:val="402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B147B7" w:rsidRDefault="00B147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147B7" w:rsidRDefault="005E6AF6">
            <w:pPr>
              <w:spacing w:line="36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PERSONNAL INFORMATION</w:t>
            </w:r>
          </w:p>
          <w:p w:rsidR="00B147B7" w:rsidRDefault="008251B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45362" cy="1293341"/>
                  <wp:effectExtent l="0" t="0" r="762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bi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199" cy="1296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6" w:type="dxa"/>
            <w:tcBorders>
              <w:top w:val="nil"/>
              <w:left w:val="nil"/>
              <w:bottom w:val="nil"/>
              <w:right w:val="nil"/>
            </w:tcBorders>
          </w:tcPr>
          <w:p w:rsidR="00B147B7" w:rsidRDefault="00B147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147B7" w:rsidRDefault="008251B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Md. Tasrif Rahman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Trafder</w:t>
            </w:r>
            <w:proofErr w:type="spellEnd"/>
          </w:p>
          <w:p w:rsidR="00E17918" w:rsidRDefault="00E179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147B7" w:rsidRDefault="008251B5">
            <w:pPr>
              <w:widowControl w:val="0"/>
              <w:ind w:left="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Nowab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Siraj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Doula</w:t>
            </w:r>
            <w:r w:rsidR="005E6AF6">
              <w:rPr>
                <w:rFonts w:ascii="Times New Roman" w:eastAsia="Times New Roman" w:hAnsi="Times New Roman" w:cs="Times New Roman"/>
              </w:rPr>
              <w:t xml:space="preserve">  Hall, Sher-e-Bangla Agricultural University, </w:t>
            </w:r>
            <w:r w:rsidR="005E6AF6">
              <w:rPr>
                <w:noProof/>
              </w:rPr>
              <w:drawing>
                <wp:anchor distT="0" distB="0" distL="0" distR="0" simplePos="0" relativeHeight="251658240" behindDoc="1" locked="0" layoutInCell="0" hidden="0" allowOverlap="1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6985</wp:posOffset>
                  </wp:positionV>
                  <wp:extent cx="123825" cy="143510"/>
                  <wp:effectExtent l="0" t="0" r="0" b="0"/>
                  <wp:wrapNone/>
                  <wp:docPr id="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B147B7" w:rsidRDefault="005E6AF6">
            <w:pPr>
              <w:widowControl w:val="0"/>
              <w:ind w:left="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Sher-e-Bangla Nagar, Dhaka-1207 (Bangladesh)</w:t>
            </w:r>
          </w:p>
          <w:p w:rsidR="00B147B7" w:rsidRDefault="005E6AF6">
            <w:pPr>
              <w:widowControl w:val="0"/>
              <w:rPr>
                <w:rFonts w:ascii="Times New Roman" w:eastAsia="Times New Roman" w:hAnsi="Times New Roman" w:cs="Times New Roman"/>
                <w:color w:val="5B9BD5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1" locked="0" layoutInCell="0" hidden="0" allowOverlap="1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86995</wp:posOffset>
                  </wp:positionV>
                  <wp:extent cx="125730" cy="128905"/>
                  <wp:effectExtent l="0" t="0" r="0" b="0"/>
                  <wp:wrapNone/>
                  <wp:docPr id="2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B147B7" w:rsidRDefault="005E6AF6">
            <w:pPr>
              <w:widowControl w:val="0"/>
              <w:ind w:left="3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5B9BD5"/>
              </w:rPr>
              <w:t>Cell:</w:t>
            </w:r>
            <w:r w:rsidR="008251B5">
              <w:rPr>
                <w:rFonts w:ascii="Times New Roman" w:eastAsia="Times New Roman" w:hAnsi="Times New Roman" w:cs="Times New Roman"/>
              </w:rPr>
              <w:t xml:space="preserve"> +8801672570540</w:t>
            </w:r>
          </w:p>
          <w:p w:rsidR="00B147B7" w:rsidRDefault="005E6AF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1" locked="0" layoutInCell="0" hidden="0" allowOverlap="1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88900</wp:posOffset>
                  </wp:positionV>
                  <wp:extent cx="126365" cy="144145"/>
                  <wp:effectExtent l="0" t="0" r="0" b="0"/>
                  <wp:wrapNone/>
                  <wp:docPr id="2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B147B7" w:rsidRDefault="005E6AF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5B9BD5"/>
              </w:rPr>
              <w:t xml:space="preserve">       Email:</w:t>
            </w:r>
            <w:r w:rsidR="008251B5">
              <w:rPr>
                <w:rFonts w:ascii="Times New Roman" w:eastAsia="Times New Roman" w:hAnsi="Times New Roman" w:cs="Times New Roman"/>
              </w:rPr>
              <w:t xml:space="preserve"> abirtasrif5</w:t>
            </w:r>
            <w:r>
              <w:rPr>
                <w:rFonts w:ascii="Times New Roman" w:eastAsia="Times New Roman" w:hAnsi="Times New Roman" w:cs="Times New Roman"/>
              </w:rPr>
              <w:t>@gmail.com</w:t>
            </w:r>
          </w:p>
          <w:p w:rsidR="00B147B7" w:rsidRDefault="00B147B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9"/>
              <w:tblW w:w="7459" w:type="dxa"/>
              <w:tblBorders>
                <w:top w:val="nil"/>
                <w:left w:val="nil"/>
                <w:bottom w:val="nil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59"/>
            </w:tblGrid>
            <w:tr w:rsidR="00B147B7">
              <w:trPr>
                <w:trHeight w:val="40"/>
              </w:trPr>
              <w:tc>
                <w:tcPr>
                  <w:tcW w:w="74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47B7" w:rsidRDefault="005E6AF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F497D"/>
                    </w:rPr>
                    <w:t xml:space="preserve">     Sex: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Male       </w:t>
                  </w:r>
                  <w:r>
                    <w:rPr>
                      <w:rFonts w:ascii="Times New Roman" w:eastAsia="Times New Roman" w:hAnsi="Times New Roman" w:cs="Times New Roman"/>
                      <w:color w:val="1F497D"/>
                    </w:rPr>
                    <w:t xml:space="preserve">Date of birth: </w:t>
                  </w:r>
                  <w:r w:rsidR="008251B5">
                    <w:rPr>
                      <w:rFonts w:ascii="Times New Roman" w:eastAsia="Times New Roman" w:hAnsi="Times New Roman" w:cs="Times New Roman"/>
                      <w:color w:val="000000"/>
                    </w:rPr>
                    <w:t>01/01/1996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  <w:color w:val="1F497D"/>
                    </w:rPr>
                    <w:t xml:space="preserve">Nationality: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Bangladeshi</w:t>
                  </w:r>
                </w:p>
                <w:p w:rsidR="00B147B7" w:rsidRDefault="00B147B7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:rsidR="00B147B7" w:rsidRDefault="00B147B7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:rsidR="00B147B7" w:rsidRDefault="00B147B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8"/>
              <w:tblW w:w="7182" w:type="dxa"/>
              <w:tblBorders>
                <w:top w:val="nil"/>
                <w:left w:val="nil"/>
                <w:bottom w:val="nil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182"/>
            </w:tblGrid>
            <w:tr w:rsidR="00B147B7">
              <w:trPr>
                <w:trHeight w:val="160"/>
              </w:trPr>
              <w:tc>
                <w:tcPr>
                  <w:tcW w:w="71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47B7" w:rsidRDefault="00B147B7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:rsidR="00B147B7" w:rsidRDefault="00B147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147B7" w:rsidRDefault="00B147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tbl>
      <w:tblPr>
        <w:tblStyle w:val="7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60"/>
        <w:gridCol w:w="7270"/>
      </w:tblGrid>
      <w:tr w:rsidR="00B147B7" w:rsidTr="005E6AF6">
        <w:trPr>
          <w:trHeight w:val="448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</w:tcPr>
          <w:p w:rsidR="00B147B7" w:rsidRPr="00EA0AB2" w:rsidRDefault="005E6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EA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  <w:t>EDUCATION</w:t>
            </w:r>
          </w:p>
          <w:p w:rsidR="00B147B7" w:rsidRPr="00EA0AB2" w:rsidRDefault="00EA0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EA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  <w:t>Session</w:t>
            </w:r>
            <w:r w:rsidR="005E6AF6" w:rsidRPr="00EA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  <w:t xml:space="preserve"> 2019-2020</w:t>
            </w:r>
          </w:p>
          <w:p w:rsidR="00B147B7" w:rsidRPr="00EA0AB2" w:rsidRDefault="00B147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B147B7" w:rsidRPr="00EA0AB2" w:rsidRDefault="00B147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B147B7" w:rsidRPr="00EA0AB2" w:rsidRDefault="00B147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B147B7" w:rsidRPr="00EA0AB2" w:rsidRDefault="00EA0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EA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  <w:t>Session</w:t>
            </w:r>
            <w:r w:rsidR="005E6AF6" w:rsidRPr="00EA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  <w:t xml:space="preserve"> 2014-2017</w:t>
            </w:r>
          </w:p>
          <w:p w:rsidR="00B147B7" w:rsidRPr="00EA0AB2" w:rsidRDefault="00B147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CA0A51" w:rsidRPr="00EA0AB2" w:rsidRDefault="00CA0A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B147B7" w:rsidRPr="00EA0AB2" w:rsidRDefault="004236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  <w:t>Session 2012</w:t>
            </w:r>
          </w:p>
          <w:p w:rsidR="00B147B7" w:rsidRPr="00EA0AB2" w:rsidRDefault="00B147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B147B7" w:rsidRPr="00EA0AB2" w:rsidRDefault="00B147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B147B7" w:rsidRDefault="00B147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CA0A51" w:rsidRPr="00EA0AB2" w:rsidRDefault="00CA0A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B147B7" w:rsidRPr="00EA0AB2" w:rsidRDefault="004236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  <w:t>Session 2010</w:t>
            </w:r>
          </w:p>
          <w:p w:rsidR="0079730F" w:rsidRPr="00EA0AB2" w:rsidRDefault="0079730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79730F" w:rsidRPr="00EA0AB2" w:rsidRDefault="0079730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79730F" w:rsidRPr="00EA0AB2" w:rsidRDefault="00547B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EA0AB2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 xml:space="preserve"> </w:t>
            </w:r>
          </w:p>
          <w:p w:rsidR="00547B4E" w:rsidRPr="00EA0AB2" w:rsidRDefault="00547B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547B4E" w:rsidRPr="00EA0AB2" w:rsidRDefault="00547B4E" w:rsidP="00547B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EA0AB2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lastRenderedPageBreak/>
              <w:t>Language Proficiency</w:t>
            </w:r>
          </w:p>
          <w:p w:rsidR="00547B4E" w:rsidRPr="00EA0AB2" w:rsidRDefault="00547B4E" w:rsidP="00547B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79730F" w:rsidRDefault="00547B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EA0AB2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Specialization skills</w:t>
            </w:r>
          </w:p>
          <w:p w:rsidR="00CA0A51" w:rsidRPr="00EA0AB2" w:rsidRDefault="00CA0A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5A1E09" w:rsidRPr="00EA0AB2" w:rsidRDefault="005A1E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EA0AB2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 xml:space="preserve">Training </w:t>
            </w:r>
          </w:p>
          <w:p w:rsidR="004A3E20" w:rsidRPr="00EA0AB2" w:rsidRDefault="004A3E2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EA0AB2" w:rsidRPr="00EA0AB2" w:rsidRDefault="00EA0AB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EA0AB2" w:rsidRPr="00EA0AB2" w:rsidRDefault="00547B4E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EA0AB2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u w:val="thick"/>
              </w:rPr>
              <w:t>Computer skills</w:t>
            </w:r>
          </w:p>
          <w:p w:rsidR="00547B4E" w:rsidRPr="00EA0AB2" w:rsidRDefault="00547B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547B4E" w:rsidRPr="00EA0AB2" w:rsidRDefault="00547B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4A3E20" w:rsidRPr="00EA0AB2" w:rsidRDefault="004A3E2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547B4E" w:rsidRPr="00EA0AB2" w:rsidRDefault="00547B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EA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  <w:t>Communication skills</w:t>
            </w:r>
          </w:p>
          <w:p w:rsidR="00547B4E" w:rsidRPr="00EA0AB2" w:rsidRDefault="00547B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547B4E" w:rsidRPr="00EA0AB2" w:rsidRDefault="00547B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4A3E20" w:rsidRPr="00EA0AB2" w:rsidRDefault="004A3E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547B4E" w:rsidRPr="00EA0AB2" w:rsidRDefault="00547B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EA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  <w:t>Organizational skills</w:t>
            </w:r>
          </w:p>
          <w:p w:rsidR="00547B4E" w:rsidRPr="00EA0AB2" w:rsidRDefault="00547B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547B4E" w:rsidRPr="00EA0AB2" w:rsidRDefault="00547B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547B4E" w:rsidRPr="00EA0AB2" w:rsidRDefault="00547B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4A3E20" w:rsidRDefault="004A3E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CA0A51" w:rsidRDefault="00CA0A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CA0A51" w:rsidRDefault="00CA0A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CA0A51" w:rsidRDefault="00CA0A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CA0A51" w:rsidRDefault="00CA0A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CA0A51" w:rsidRDefault="00CA0A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CA0A51" w:rsidRDefault="00CA0A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CA0A51" w:rsidRDefault="00CA0A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CA0A51" w:rsidRDefault="00CA0A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CA0A51" w:rsidRPr="00EA0AB2" w:rsidRDefault="00CA0A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547B4E" w:rsidRPr="00EA0AB2" w:rsidRDefault="00547B4E" w:rsidP="005E6AF6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u w:val="thick"/>
              </w:rPr>
            </w:pPr>
          </w:p>
          <w:p w:rsidR="00CA0A51" w:rsidRDefault="005E6AF6" w:rsidP="00CA0A5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u w:val="thick"/>
              </w:rPr>
            </w:pPr>
            <w:r w:rsidRPr="00EA0AB2">
              <w:rPr>
                <w:rFonts w:ascii="Times New Roman" w:hAnsi="Times New Roman" w:cs="Times New Roman"/>
                <w:b/>
                <w:bCs/>
                <w:color w:val="auto"/>
                <w:u w:val="thick"/>
              </w:rPr>
              <w:t xml:space="preserve">Personal Details : </w:t>
            </w:r>
          </w:p>
          <w:p w:rsidR="00CA0A51" w:rsidRDefault="00CA0A51" w:rsidP="00CA0A5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u w:val="thick"/>
              </w:rPr>
            </w:pPr>
          </w:p>
          <w:p w:rsidR="00CA0A51" w:rsidRDefault="00CA0A51" w:rsidP="00CA0A5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u w:val="thick"/>
              </w:rPr>
            </w:pPr>
          </w:p>
          <w:p w:rsidR="00CA0A51" w:rsidRPr="00EA0AB2" w:rsidRDefault="00CA0A51" w:rsidP="00CA0A5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color w:val="auto"/>
                <w:u w:val="thick"/>
              </w:rPr>
            </w:pPr>
          </w:p>
          <w:p w:rsidR="005E6AF6" w:rsidRPr="00EA0AB2" w:rsidRDefault="005E6A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EA0AB2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 xml:space="preserve">Father      </w:t>
            </w:r>
          </w:p>
          <w:p w:rsidR="005E6AF6" w:rsidRDefault="005E6A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CA0A51" w:rsidRDefault="00CA0A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CA0A51" w:rsidRPr="00EA0AB2" w:rsidRDefault="00CA0A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5E6AF6" w:rsidRPr="00EA0AB2" w:rsidRDefault="005E6A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EA0AB2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Mother</w:t>
            </w:r>
          </w:p>
          <w:p w:rsidR="005E6AF6" w:rsidRPr="00EA0AB2" w:rsidRDefault="005E6A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5E6AF6" w:rsidRDefault="005E6A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CA0A51" w:rsidRPr="00EA0AB2" w:rsidRDefault="00CA0A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5E6AF6" w:rsidRPr="00EA0AB2" w:rsidRDefault="005E6A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EA0AB2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Siblings</w:t>
            </w:r>
          </w:p>
          <w:p w:rsidR="00547B4E" w:rsidRPr="00EA0AB2" w:rsidRDefault="00547B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547B4E" w:rsidRPr="00EA0AB2" w:rsidRDefault="00547B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547B4E" w:rsidRPr="00EA0AB2" w:rsidRDefault="00547B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EA0AB2" w:rsidRPr="00EA0AB2" w:rsidRDefault="00EA0AB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547B4E" w:rsidRPr="00EA0AB2" w:rsidRDefault="00547B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EA0AB2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Permanent Address</w:t>
            </w:r>
          </w:p>
          <w:p w:rsidR="00EA0AB2" w:rsidRPr="00EA0AB2" w:rsidRDefault="00EA0AB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EA0AB2" w:rsidRPr="00EA0AB2" w:rsidRDefault="00EA0AB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EA0AB2" w:rsidRPr="00EA0AB2" w:rsidRDefault="00EA0AB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EA0AB2" w:rsidRPr="00EA0AB2" w:rsidRDefault="00EA0AB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</w:p>
          <w:p w:rsidR="00EA0AB2" w:rsidRPr="00EA0AB2" w:rsidRDefault="00EA0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EA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/>
              </w:rPr>
              <w:t>REFERENCES</w:t>
            </w:r>
          </w:p>
        </w:tc>
        <w:tc>
          <w:tcPr>
            <w:tcW w:w="7270" w:type="dxa"/>
            <w:tcBorders>
              <w:top w:val="nil"/>
              <w:left w:val="nil"/>
              <w:bottom w:val="nil"/>
              <w:right w:val="nil"/>
            </w:tcBorders>
          </w:tcPr>
          <w:p w:rsidR="00B147B7" w:rsidRDefault="00B147B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</w:p>
          <w:p w:rsidR="00B147B7" w:rsidRDefault="008251B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 w:rsidRPr="00CA0A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Studing</w:t>
            </w:r>
            <w:proofErr w:type="spellEnd"/>
            <w:r w:rsidRPr="00CA0A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 w:rsidR="005E6AF6" w:rsidRPr="00CA0A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Master</w:t>
            </w:r>
            <w:r w:rsidR="00BC5C39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’s in Plant Pathology </w:t>
            </w:r>
            <w:bookmarkStart w:id="1" w:name="_GoBack"/>
            <w:bookmarkEnd w:id="1"/>
          </w:p>
          <w:p w:rsidR="00BC5C39" w:rsidRPr="00BC5C39" w:rsidRDefault="00BC5C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Semester: 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</w:t>
            </w:r>
          </w:p>
          <w:p w:rsidR="00B147B7" w:rsidRDefault="005E6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Sher-e</w:t>
            </w:r>
            <w:r w:rsidR="00BC5C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-Bangla Agricultural University, Dhaka, Bangladesh</w:t>
            </w:r>
          </w:p>
          <w:p w:rsidR="00BC5C39" w:rsidRPr="00CA0A51" w:rsidRDefault="00BC5C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147B7" w:rsidRPr="00CA0A51" w:rsidRDefault="005E6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CA0A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Bachelor of Science in Agriculture (Hons.)</w:t>
            </w:r>
          </w:p>
          <w:p w:rsidR="00B147B7" w:rsidRPr="00CA0A51" w:rsidRDefault="005E6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>Sher-e-Bangla Agricultural University,</w:t>
            </w:r>
            <w:r w:rsidR="00EA0AB2"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5C39">
              <w:rPr>
                <w:rFonts w:ascii="Times New Roman" w:eastAsia="Times New Roman" w:hAnsi="Times New Roman" w:cs="Times New Roman"/>
                <w:sz w:val="24"/>
                <w:szCs w:val="24"/>
              </w:rPr>
              <w:t>Dhaka, Bangladesh</w:t>
            </w:r>
          </w:p>
          <w:p w:rsidR="00CA0A51" w:rsidRPr="00CA0A51" w:rsidRDefault="005E6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 obtained:</w:t>
            </w:r>
            <w:r w:rsidR="00EA0AB2"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CGPA 3.31</w:t>
            </w:r>
            <w:r w:rsidR="00CA0A51"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(out of 4.00)</w:t>
            </w:r>
          </w:p>
          <w:p w:rsidR="00B147B7" w:rsidRPr="00423639" w:rsidRDefault="005E6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0A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Higher Secondary Certificate (HSC)</w:t>
            </w:r>
          </w:p>
          <w:p w:rsidR="001A0C71" w:rsidRPr="00CA0A51" w:rsidRDefault="004236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Government </w:t>
            </w:r>
            <w:r w:rsidR="001A0C71"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A0C71"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>Azizul</w:t>
            </w:r>
            <w:proofErr w:type="spellEnd"/>
            <w:r w:rsidR="001A0C71"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A0C71"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>Haque</w:t>
            </w:r>
            <w:proofErr w:type="spellEnd"/>
            <w:r w:rsidR="001A0C71"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6AF6"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>Collage</w:t>
            </w:r>
            <w:r w:rsidR="001A0C71"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A0C71"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>Bogura</w:t>
            </w:r>
            <w:proofErr w:type="spellEnd"/>
            <w:r w:rsidR="001A0C71"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147B7" w:rsidRPr="00CA0A51" w:rsidRDefault="005E6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</w:t>
            </w:r>
            <w:r w:rsidR="00B027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B027DB">
              <w:rPr>
                <w:rFonts w:ascii="Times New Roman" w:eastAsia="Times New Roman" w:hAnsi="Times New Roman" w:cs="Times New Roman"/>
                <w:sz w:val="24"/>
                <w:szCs w:val="24"/>
              </w:rPr>
              <w:t>Rajsha</w:t>
            </w:r>
            <w:r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>hi</w:t>
            </w:r>
            <w:proofErr w:type="spellEnd"/>
            <w:r w:rsidR="0079730F"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147B7" w:rsidRPr="00CA0A51" w:rsidRDefault="005E6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 Obtained:</w:t>
            </w:r>
            <w:r w:rsidR="0079730F"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GPA 5.0</w:t>
            </w:r>
            <w:r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>0 (out of 5.00)</w:t>
            </w:r>
          </w:p>
          <w:p w:rsidR="005E6AF6" w:rsidRPr="00CA0A51" w:rsidRDefault="005E6AF6" w:rsidP="005E6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Group : Science </w:t>
            </w:r>
          </w:p>
          <w:p w:rsidR="00423639" w:rsidRPr="00CA0A51" w:rsidRDefault="00423639" w:rsidP="004236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CA0A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Secondary School Certificate (SSC)</w:t>
            </w:r>
          </w:p>
          <w:p w:rsidR="00423639" w:rsidRPr="00CA0A51" w:rsidRDefault="00423639" w:rsidP="004236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>Bogura</w:t>
            </w:r>
            <w:proofErr w:type="spellEnd"/>
            <w:r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Cantonment Public school and college ,</w:t>
            </w:r>
            <w:proofErr w:type="spellStart"/>
            <w:r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>Bogura</w:t>
            </w:r>
            <w:proofErr w:type="spellEnd"/>
          </w:p>
          <w:p w:rsidR="00423639" w:rsidRPr="00CA0A51" w:rsidRDefault="00423639" w:rsidP="004236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Board: </w:t>
            </w:r>
            <w:proofErr w:type="spellStart"/>
            <w:r w:rsidR="00B027DB">
              <w:rPr>
                <w:rFonts w:ascii="Times New Roman" w:eastAsia="Times New Roman" w:hAnsi="Times New Roman" w:cs="Times New Roman"/>
                <w:sz w:val="24"/>
                <w:szCs w:val="24"/>
              </w:rPr>
              <w:t>Rajsha</w:t>
            </w:r>
            <w:r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>hi</w:t>
            </w:r>
            <w:proofErr w:type="spellEnd"/>
          </w:p>
          <w:p w:rsidR="00423639" w:rsidRPr="00CA0A51" w:rsidRDefault="00423639" w:rsidP="004236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 Obtained:</w:t>
            </w:r>
            <w:r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GPA 5.00 (out of 5.00)</w:t>
            </w:r>
          </w:p>
          <w:p w:rsidR="00CA0A51" w:rsidRDefault="00423639" w:rsidP="004236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51">
              <w:rPr>
                <w:rFonts w:ascii="Times New Roman" w:eastAsia="Times New Roman" w:hAnsi="Times New Roman" w:cs="Times New Roman"/>
                <w:sz w:val="24"/>
                <w:szCs w:val="24"/>
              </w:rPr>
              <w:t>Group : Science</w:t>
            </w:r>
          </w:p>
          <w:p w:rsidR="00423639" w:rsidRDefault="00423639" w:rsidP="005E6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7B4E" w:rsidRDefault="00547B4E" w:rsidP="005E6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Bengali &amp; English</w:t>
            </w:r>
          </w:p>
          <w:p w:rsidR="00547B4E" w:rsidRDefault="00547B4E" w:rsidP="005E6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47B4E" w:rsidRPr="005E6AF6" w:rsidRDefault="00547B4E" w:rsidP="005E6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Agricul</w:t>
            </w:r>
            <w:r w:rsidR="00B027D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ural Research, Photography</w:t>
            </w:r>
          </w:p>
          <w:p w:rsidR="00CA0A51" w:rsidRDefault="00CA0A51" w:rsidP="00547B4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A3E20" w:rsidRDefault="00B027DB" w:rsidP="00547B4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Mushroom Development Institute, </w:t>
            </w:r>
            <w:proofErr w:type="spellStart"/>
            <w:r w:rsidR="004A3E20">
              <w:rPr>
                <w:rFonts w:ascii="Times New Roman" w:eastAsia="Times New Roman" w:hAnsi="Times New Roman" w:cs="Times New Roman"/>
                <w:sz w:val="24"/>
                <w:szCs w:val="24"/>
              </w:rPr>
              <w:t>Organised</w:t>
            </w:r>
            <w:proofErr w:type="spellEnd"/>
            <w:r w:rsidR="004A3E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Department of Agricultural Extension , </w:t>
            </w:r>
            <w:proofErr w:type="spellStart"/>
            <w:r w:rsidR="004A3E20">
              <w:rPr>
                <w:rFonts w:ascii="Times New Roman" w:eastAsia="Times New Roman" w:hAnsi="Times New Roman" w:cs="Times New Roman"/>
                <w:sz w:val="24"/>
                <w:szCs w:val="24"/>
              </w:rPr>
              <w:t>Minstry</w:t>
            </w:r>
            <w:proofErr w:type="spellEnd"/>
            <w:r w:rsidR="004A3E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Agriculture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A3E2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="004A3E20">
              <w:rPr>
                <w:rFonts w:ascii="Times New Roman" w:eastAsia="Times New Roman" w:hAnsi="Times New Roman" w:cs="Times New Roman"/>
                <w:sz w:val="24"/>
                <w:szCs w:val="24"/>
              </w:rPr>
              <w:t>Sobhanbag,Savar</w:t>
            </w:r>
            <w:proofErr w:type="spellEnd"/>
            <w:r w:rsidR="004A3E20">
              <w:rPr>
                <w:rFonts w:ascii="Times New Roman" w:eastAsia="Times New Roman" w:hAnsi="Times New Roman" w:cs="Times New Roman"/>
                <w:sz w:val="24"/>
                <w:szCs w:val="24"/>
              </w:rPr>
              <w:t>, Dhaka-1304, Bangladesh</w:t>
            </w:r>
          </w:p>
          <w:p w:rsidR="004A3E20" w:rsidRDefault="004A3E20" w:rsidP="00547B4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A0A51" w:rsidRDefault="00CA0A51" w:rsidP="00547B4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47B4E" w:rsidRPr="00547B4E" w:rsidRDefault="00547B4E" w:rsidP="00547B4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B4E">
              <w:rPr>
                <w:rFonts w:ascii="Times New Roman" w:eastAsia="Times New Roman" w:hAnsi="Times New Roman" w:cs="Times New Roman"/>
                <w:sz w:val="24"/>
                <w:szCs w:val="24"/>
              </w:rPr>
              <w:t>Office Package</w:t>
            </w:r>
            <w:r w:rsidRPr="00547B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 </w:t>
            </w:r>
            <w:r w:rsidRPr="00547B4E">
              <w:rPr>
                <w:rFonts w:ascii="Times New Roman" w:eastAsia="Times New Roman" w:hAnsi="Times New Roman" w:cs="Times New Roman"/>
                <w:sz w:val="24"/>
                <w:szCs w:val="24"/>
              </w:rPr>
              <w:t>MS word, MS Excel, Power Point,</w:t>
            </w:r>
          </w:p>
          <w:p w:rsidR="00547B4E" w:rsidRPr="00547B4E" w:rsidRDefault="00547B4E" w:rsidP="00547B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analysis    : SPSS v20,Statistics10 </w:t>
            </w:r>
          </w:p>
          <w:p w:rsidR="00547B4E" w:rsidRDefault="00547B4E" w:rsidP="00547B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 Editing</w:t>
            </w:r>
          </w:p>
          <w:p w:rsidR="00547B4E" w:rsidRDefault="00547B4E" w:rsidP="00547B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A0A51" w:rsidRDefault="00CA0A51" w:rsidP="00547B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A0A51" w:rsidRDefault="00CA0A51" w:rsidP="00547B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6AF6" w:rsidRDefault="00547B4E" w:rsidP="00547B4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B4E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 communication and interaction skills for organizing and volunteering various events and meetings. I have attended many conference related to society and knowledge.</w:t>
            </w:r>
          </w:p>
          <w:p w:rsidR="00547B4E" w:rsidRPr="00547B4E" w:rsidRDefault="00547B4E" w:rsidP="00547B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3E20" w:rsidRDefault="004A3E20" w:rsidP="00547B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A0A51" w:rsidRPr="00423639" w:rsidRDefault="00CA0A51" w:rsidP="00547B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</w:p>
          <w:p w:rsidR="00547B4E" w:rsidRDefault="00547B4E" w:rsidP="00547B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23639"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</w:rPr>
              <w:t>Vice-President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 xml:space="preserve">Leo Club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 w:rsidR="00B027D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Dhaka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Downtown,</w:t>
            </w:r>
            <w:r w:rsidR="00EA0AB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315 B1</w:t>
            </w:r>
            <w:r w:rsidR="0042363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,Bangladesh.</w:t>
            </w:r>
          </w:p>
          <w:p w:rsidR="00547B4E" w:rsidRDefault="00EA0AB2" w:rsidP="00547B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39"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  <w:t>Ex-</w:t>
            </w:r>
            <w:r w:rsidR="005A1E09" w:rsidRPr="00423639"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  <w:t>General Secretary</w:t>
            </w:r>
            <w:r w:rsidR="005A1E09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5A1E09">
              <w:rPr>
                <w:rFonts w:ascii="Times New Roman" w:eastAsia="Times New Roman" w:hAnsi="Times New Roman" w:cs="Times New Roman"/>
              </w:rPr>
              <w:t>Kalerkantha</w:t>
            </w:r>
            <w:proofErr w:type="spellEnd"/>
            <w:r w:rsidR="005A1E0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5A1E09">
              <w:rPr>
                <w:rFonts w:ascii="Times New Roman" w:eastAsia="Times New Roman" w:hAnsi="Times New Roman" w:cs="Times New Roman"/>
              </w:rPr>
              <w:t>S</w:t>
            </w:r>
            <w:r w:rsidR="00547B4E">
              <w:rPr>
                <w:rFonts w:ascii="Times New Roman" w:eastAsia="Times New Roman" w:hAnsi="Times New Roman" w:cs="Times New Roman"/>
              </w:rPr>
              <w:t>uvosangha</w:t>
            </w:r>
            <w:proofErr w:type="spellEnd"/>
            <w:r w:rsidR="00547B4E">
              <w:rPr>
                <w:rFonts w:ascii="Times New Roman" w:eastAsia="Times New Roman" w:hAnsi="Times New Roman" w:cs="Times New Roman"/>
              </w:rPr>
              <w:t xml:space="preserve"> (</w:t>
            </w:r>
            <w:r w:rsidR="00547B4E">
              <w:rPr>
                <w:rFonts w:ascii="Times New Roman" w:eastAsia="Times New Roman" w:hAnsi="Times New Roman" w:cs="Times New Roman"/>
                <w:sz w:val="24"/>
                <w:szCs w:val="24"/>
              </w:rPr>
              <w:t>Sher-e-Bangla Agricultural</w:t>
            </w:r>
          </w:p>
          <w:p w:rsidR="00547B4E" w:rsidRDefault="00547B4E" w:rsidP="00547B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unit)</w:t>
            </w:r>
          </w:p>
          <w:p w:rsidR="00547B4E" w:rsidRDefault="00EA0AB2" w:rsidP="00547B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39"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</w:rPr>
              <w:t>Ex</w:t>
            </w:r>
            <w:r w:rsidR="00547B4E" w:rsidRPr="00423639"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</w:rPr>
              <w:t>ecutive Member</w:t>
            </w:r>
            <w:r w:rsidR="00547B4E" w:rsidRPr="004236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547B4E" w:rsidRPr="0054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Bangladesh Biology Olympiad</w:t>
            </w:r>
          </w:p>
          <w:p w:rsidR="00423639" w:rsidRPr="00547B4E" w:rsidRDefault="00423639" w:rsidP="00547B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23639" w:rsidRPr="00423639" w:rsidRDefault="00423639" w:rsidP="004236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423639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Owner of Online shop </w:t>
            </w:r>
            <w:r w:rsidRPr="0042363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4"/>
                <w:szCs w:val="24"/>
              </w:rPr>
              <w:t xml:space="preserve">E-Desk </w:t>
            </w:r>
            <w:proofErr w:type="spellStart"/>
            <w:r w:rsidRPr="0042363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4"/>
                <w:szCs w:val="24"/>
              </w:rPr>
              <w:t>Bd</w:t>
            </w:r>
            <w:proofErr w:type="spellEnd"/>
          </w:p>
          <w:p w:rsidR="00547B4E" w:rsidRDefault="00547B4E" w:rsidP="005E6A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7B4E" w:rsidRDefault="00547B4E" w:rsidP="005E6A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A51" w:rsidRDefault="00CA0A51" w:rsidP="005E6A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A51" w:rsidRDefault="00CA0A51" w:rsidP="005E6A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A51" w:rsidRDefault="00CA0A51" w:rsidP="005E6A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A51" w:rsidRDefault="00CA0A51" w:rsidP="005E6A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A51" w:rsidRDefault="00CA0A51" w:rsidP="005E6A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A51" w:rsidRDefault="00CA0A51" w:rsidP="005E6A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7918" w:rsidRDefault="00E17918" w:rsidP="005E6AF6">
            <w:pPr>
              <w:spacing w:line="360" w:lineRule="auto"/>
              <w:jc w:val="both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  <w:p w:rsidR="00CA0E77" w:rsidRDefault="00CA0E77" w:rsidP="005E6AF6">
            <w:pPr>
              <w:spacing w:line="360" w:lineRule="auto"/>
              <w:jc w:val="both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  <w:p w:rsidR="0079730F" w:rsidRPr="00547B4E" w:rsidRDefault="0079730F" w:rsidP="005E6A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</w:pPr>
            <w:r w:rsidRPr="00547B4E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Md. </w:t>
            </w:r>
            <w:proofErr w:type="spellStart"/>
            <w:r w:rsidRPr="00547B4E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Moududur</w:t>
            </w:r>
            <w:proofErr w:type="spellEnd"/>
            <w:r w:rsidRPr="00547B4E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Rahman </w:t>
            </w:r>
            <w:proofErr w:type="spellStart"/>
            <w:r w:rsidRPr="00547B4E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Trafder</w:t>
            </w:r>
            <w:proofErr w:type="spellEnd"/>
          </w:p>
          <w:p w:rsidR="005E6AF6" w:rsidRDefault="0079730F" w:rsidP="005E6A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Retir</w:t>
            </w:r>
            <w:r w:rsidR="00B027D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r w:rsidRPr="0079730F">
              <w:rPr>
                <w:rFonts w:ascii="Times New Roman" w:hAnsi="Times New Roman" w:cs="Times New Roman"/>
                <w:sz w:val="24"/>
                <w:szCs w:val="24"/>
              </w:rPr>
              <w:t xml:space="preserve">Officer </w:t>
            </w:r>
            <w:proofErr w:type="spellStart"/>
            <w:r w:rsidRPr="0079730F">
              <w:rPr>
                <w:rFonts w:ascii="Times New Roman" w:hAnsi="Times New Roman" w:cs="Times New Roman"/>
                <w:sz w:val="24"/>
                <w:szCs w:val="24"/>
              </w:rPr>
              <w:t>Sonali</w:t>
            </w:r>
            <w:proofErr w:type="spellEnd"/>
            <w:r w:rsidRPr="0079730F">
              <w:rPr>
                <w:rFonts w:ascii="Times New Roman" w:hAnsi="Times New Roman" w:cs="Times New Roman"/>
                <w:sz w:val="24"/>
                <w:szCs w:val="24"/>
              </w:rPr>
              <w:t xml:space="preserve"> bank 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30F">
              <w:rPr>
                <w:rFonts w:ascii="Times New Roman" w:hAnsi="Times New Roman" w:cs="Times New Roman"/>
                <w:sz w:val="24"/>
                <w:szCs w:val="24"/>
              </w:rPr>
              <w:t>Bog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9730F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797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A0A51" w:rsidRDefault="00CA0A51" w:rsidP="005E6AF6">
            <w:pPr>
              <w:spacing w:line="360" w:lineRule="auto"/>
              <w:jc w:val="both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  <w:p w:rsidR="00CA0A51" w:rsidRDefault="00CA0A51" w:rsidP="005E6AF6">
            <w:pPr>
              <w:spacing w:line="360" w:lineRule="auto"/>
              <w:jc w:val="both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</w:p>
          <w:p w:rsidR="0079730F" w:rsidRPr="00547B4E" w:rsidRDefault="0079730F" w:rsidP="005E6AF6">
            <w:pPr>
              <w:spacing w:line="360" w:lineRule="auto"/>
              <w:jc w:val="both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</w:pPr>
            <w:proofErr w:type="spellStart"/>
            <w:r w:rsidRPr="00547B4E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Zannatul</w:t>
            </w:r>
            <w:proofErr w:type="spellEnd"/>
            <w:r w:rsidRPr="00547B4E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</w:t>
            </w:r>
            <w:proofErr w:type="spellStart"/>
            <w:r w:rsidRPr="00547B4E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Ferdoushi</w:t>
            </w:r>
            <w:proofErr w:type="spellEnd"/>
            <w:r w:rsidRPr="00547B4E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Ara Begum</w:t>
            </w:r>
          </w:p>
          <w:p w:rsidR="005E6AF6" w:rsidRDefault="00E17918" w:rsidP="005E6A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Assistant </w:t>
            </w:r>
            <w:r w:rsidR="0079730F">
              <w:rPr>
                <w:rFonts w:ascii="Times New Roman" w:hAnsi="Times New Roman" w:cs="Times New Roman"/>
                <w:sz w:val="24"/>
                <w:szCs w:val="24"/>
              </w:rPr>
              <w:t xml:space="preserve">Professor </w:t>
            </w:r>
            <w:r w:rsidR="0079730F" w:rsidRPr="0079730F">
              <w:rPr>
                <w:rFonts w:ascii="Times New Roman" w:hAnsi="Times New Roman" w:cs="Times New Roman"/>
                <w:sz w:val="24"/>
                <w:szCs w:val="24"/>
              </w:rPr>
              <w:t xml:space="preserve"> (Bangla)</w:t>
            </w:r>
            <w:r w:rsidR="005E6AF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E6AF6" w:rsidRDefault="005E6AF6" w:rsidP="005E6A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  <w:r w:rsidR="0079730F" w:rsidRPr="0079730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79730F" w:rsidRPr="0079730F">
              <w:rPr>
                <w:rFonts w:ascii="Times New Roman" w:hAnsi="Times New Roman" w:cs="Times New Roman"/>
                <w:sz w:val="24"/>
                <w:szCs w:val="24"/>
              </w:rPr>
              <w:t>Enamul</w:t>
            </w:r>
            <w:proofErr w:type="spellEnd"/>
            <w:r w:rsidR="0079730F" w:rsidRPr="00797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730F" w:rsidRPr="0079730F">
              <w:rPr>
                <w:rFonts w:ascii="Times New Roman" w:hAnsi="Times New Roman" w:cs="Times New Roman"/>
                <w:sz w:val="24"/>
                <w:szCs w:val="24"/>
              </w:rPr>
              <w:t>Haque</w:t>
            </w:r>
            <w:proofErr w:type="spellEnd"/>
            <w:r w:rsidR="0079730F" w:rsidRPr="0079730F">
              <w:rPr>
                <w:rFonts w:ascii="Times New Roman" w:hAnsi="Times New Roman" w:cs="Times New Roman"/>
                <w:sz w:val="24"/>
                <w:szCs w:val="24"/>
              </w:rPr>
              <w:t xml:space="preserve"> college, </w:t>
            </w:r>
            <w:proofErr w:type="spellStart"/>
            <w:r w:rsidR="0079730F" w:rsidRPr="0079730F">
              <w:rPr>
                <w:rFonts w:ascii="Times New Roman" w:hAnsi="Times New Roman" w:cs="Times New Roman"/>
                <w:sz w:val="24"/>
                <w:szCs w:val="24"/>
              </w:rPr>
              <w:t>valurpara</w:t>
            </w:r>
            <w:proofErr w:type="spellEnd"/>
            <w:r w:rsidR="0079730F" w:rsidRPr="007973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730F" w:rsidRPr="0079730F">
              <w:rPr>
                <w:rFonts w:ascii="Times New Roman" w:hAnsi="Times New Roman" w:cs="Times New Roman"/>
                <w:sz w:val="24"/>
                <w:szCs w:val="24"/>
              </w:rPr>
              <w:t>Sonatola</w:t>
            </w:r>
            <w:proofErr w:type="spellEnd"/>
            <w:r w:rsidR="0079730F" w:rsidRPr="007973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9730F" w:rsidRPr="0079730F">
              <w:rPr>
                <w:rFonts w:ascii="Times New Roman" w:hAnsi="Times New Roman" w:cs="Times New Roman"/>
                <w:sz w:val="24"/>
                <w:szCs w:val="24"/>
              </w:rPr>
              <w:t>Bogra</w:t>
            </w:r>
            <w:proofErr w:type="spellEnd"/>
            <w:r w:rsidR="0079730F" w:rsidRPr="00797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A0A51" w:rsidRDefault="00CA0A51" w:rsidP="005E6A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AF6" w:rsidRDefault="005E6AF6" w:rsidP="005E6A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7B4E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Md</w:t>
            </w:r>
            <w:proofErr w:type="spellEnd"/>
            <w:r w:rsidR="0079730F" w:rsidRPr="00547B4E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</w:t>
            </w:r>
            <w:proofErr w:type="spellStart"/>
            <w:r w:rsidR="0079730F" w:rsidRPr="00547B4E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Tanvir</w:t>
            </w:r>
            <w:proofErr w:type="spellEnd"/>
            <w:r w:rsidR="0079730F" w:rsidRPr="00547B4E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Rahman</w:t>
            </w:r>
            <w:r w:rsidRPr="00547B4E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</w:t>
            </w:r>
            <w:proofErr w:type="spellStart"/>
            <w:r w:rsidRPr="00547B4E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Trafder</w:t>
            </w:r>
            <w:proofErr w:type="spellEnd"/>
          </w:p>
          <w:p w:rsidR="005E6AF6" w:rsidRDefault="005E6AF6" w:rsidP="005E6A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730F" w:rsidRPr="0079730F">
              <w:rPr>
                <w:rFonts w:ascii="Times New Roman" w:hAnsi="Times New Roman" w:cs="Times New Roman"/>
                <w:sz w:val="24"/>
                <w:szCs w:val="24"/>
              </w:rPr>
              <w:t>Studing</w:t>
            </w:r>
            <w:proofErr w:type="spellEnd"/>
            <w:r w:rsidR="0079730F" w:rsidRPr="00797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B.S.c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730F">
              <w:rPr>
                <w:rFonts w:ascii="Times New Roman" w:hAnsi="Times New Roman" w:cs="Times New Roman"/>
                <w:sz w:val="24"/>
                <w:szCs w:val="24"/>
              </w:rPr>
              <w:t>in Computer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Science Engineering </w:t>
            </w:r>
            <w:r w:rsidR="00797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730F" w:rsidRPr="0079730F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79730F">
              <w:rPr>
                <w:rFonts w:ascii="Times New Roman" w:hAnsi="Times New Roman" w:cs="Times New Roman"/>
                <w:sz w:val="24"/>
                <w:szCs w:val="24"/>
              </w:rPr>
              <w:t>American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:rsidR="00B147B7" w:rsidRDefault="005E6AF6" w:rsidP="005E6A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Inernational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University, Bangladesh</w:t>
            </w:r>
            <w:r w:rsidR="00797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47B4E" w:rsidRDefault="00547B4E" w:rsidP="005E6A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AB2" w:rsidRDefault="00EA0AB2" w:rsidP="005E6A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7918" w:rsidRDefault="00E17918" w:rsidP="005E6A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AB2" w:rsidRDefault="00547B4E" w:rsidP="005E6A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Village-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Fulbari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Gorostan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Road, </w:t>
            </w:r>
          </w:p>
          <w:p w:rsidR="00EA0AB2" w:rsidRDefault="00547B4E" w:rsidP="005E6A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no-02,</w:t>
            </w:r>
          </w:p>
          <w:p w:rsidR="00547B4E" w:rsidRDefault="00547B4E" w:rsidP="005E6A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Bogura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District-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Bogura</w:t>
            </w:r>
            <w:proofErr w:type="spellEnd"/>
          </w:p>
          <w:p w:rsidR="00EA0AB2" w:rsidRDefault="00EA0AB2" w:rsidP="005E6A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AB2" w:rsidRDefault="00EA0AB2" w:rsidP="005E6A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AB2" w:rsidRPr="00547B4E" w:rsidRDefault="00EA0AB2" w:rsidP="00EA0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B4E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47B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Dr. M. </w:t>
            </w:r>
            <w:proofErr w:type="spellStart"/>
            <w:r w:rsidRPr="00547B4E">
              <w:rPr>
                <w:rFonts w:ascii="Times New Roman" w:hAnsi="Times New Roman" w:cs="Times New Roman"/>
                <w:b/>
                <w:sz w:val="24"/>
                <w:szCs w:val="24"/>
              </w:rPr>
              <w:t>Salahuddin</w:t>
            </w:r>
            <w:proofErr w:type="spellEnd"/>
            <w:r w:rsidRPr="00547B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M. Chowdhury</w:t>
            </w:r>
            <w:r w:rsidRPr="0054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47B4E">
              <w:rPr>
                <w:rFonts w:ascii="Times New Roman" w:hAnsi="Times New Roman" w:cs="Times New Roman"/>
                <w:bCs/>
                <w:sz w:val="24"/>
                <w:szCs w:val="24"/>
              </w:rPr>
              <w:t>Professor</w:t>
            </w:r>
            <w:r w:rsidRPr="0054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</w:t>
            </w:r>
            <w:r w:rsidRPr="00547B4E">
              <w:rPr>
                <w:rFonts w:ascii="Times New Roman" w:hAnsi="Times New Roman" w:cs="Times New Roman"/>
                <w:sz w:val="24"/>
                <w:szCs w:val="24"/>
              </w:rPr>
              <w:t>Department  of  Plant  Pathology</w:t>
            </w:r>
            <w:r w:rsidRPr="0054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47B4E">
              <w:rPr>
                <w:rFonts w:ascii="Times New Roman" w:hAnsi="Times New Roman" w:cs="Times New Roman"/>
                <w:sz w:val="24"/>
                <w:szCs w:val="24"/>
              </w:rPr>
              <w:t xml:space="preserve">Sher-e-Bangla Agricultural </w:t>
            </w:r>
            <w:proofErr w:type="spellStart"/>
            <w:r w:rsidRPr="00547B4E">
              <w:rPr>
                <w:rFonts w:ascii="Times New Roman" w:hAnsi="Times New Roman" w:cs="Times New Roman"/>
                <w:sz w:val="24"/>
                <w:szCs w:val="24"/>
              </w:rPr>
              <w:t>University,Dhaka</w:t>
            </w:r>
            <w:proofErr w:type="spellEnd"/>
          </w:p>
          <w:p w:rsidR="00EA0AB2" w:rsidRPr="001E57F9" w:rsidRDefault="00EA0AB2" w:rsidP="00EA0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Phone no: 01713-382588, </w:t>
            </w:r>
            <w:r w:rsidRPr="00EA0AB2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Email:  smc_1968@yahoo.com</w:t>
            </w:r>
          </w:p>
          <w:p w:rsidR="00EA0AB2" w:rsidRDefault="00EA0AB2" w:rsidP="00EA0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C5C39" w:rsidRDefault="00EA0AB2" w:rsidP="00EA0A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2.Md.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Dulal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Assistant Professor, Department of Horticulture, Sher-e-Bangla Agricultural University, Dhaka, Bangladesh, </w:t>
            </w:r>
          </w:p>
          <w:p w:rsidR="00EA0AB2" w:rsidRPr="004A3E20" w:rsidRDefault="00EA0AB2" w:rsidP="00EA0AB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Cell: +8801618184773, Email: </w:t>
            </w:r>
            <w:hyperlink r:id="rId12">
              <w:r w:rsidRPr="00EA0AB2">
                <w:rPr>
                  <w:rFonts w:ascii="Times New Roman" w:eastAsia="Times New Roman" w:hAnsi="Times New Roman" w:cs="Times New Roman"/>
                  <w:color w:val="5B9BD5" w:themeColor="accent1"/>
                  <w:sz w:val="24"/>
                  <w:szCs w:val="24"/>
                  <w:u w:val="single"/>
                </w:rPr>
                <w:t>dulal@sau.edu.bd</w:t>
              </w:r>
            </w:hyperlink>
          </w:p>
        </w:tc>
      </w:tr>
    </w:tbl>
    <w:p w:rsidR="00B147B7" w:rsidRDefault="00B147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47B7" w:rsidRDefault="00B147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147B7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ED5" w:rsidRDefault="001F2ED5" w:rsidP="00547B4E">
      <w:r>
        <w:separator/>
      </w:r>
    </w:p>
  </w:endnote>
  <w:endnote w:type="continuationSeparator" w:id="0">
    <w:p w:rsidR="001F2ED5" w:rsidRDefault="001F2ED5" w:rsidP="00547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9779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27DB" w:rsidRDefault="00B027D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C3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027DB" w:rsidRDefault="00B027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ED5" w:rsidRDefault="001F2ED5" w:rsidP="00547B4E">
      <w:r>
        <w:separator/>
      </w:r>
    </w:p>
  </w:footnote>
  <w:footnote w:type="continuationSeparator" w:id="0">
    <w:p w:rsidR="001F2ED5" w:rsidRDefault="001F2ED5" w:rsidP="00547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55F95"/>
    <w:multiLevelType w:val="hybridMultilevel"/>
    <w:tmpl w:val="CE0088A4"/>
    <w:lvl w:ilvl="0" w:tplc="B12A1F5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BA3"/>
    <w:multiLevelType w:val="hybridMultilevel"/>
    <w:tmpl w:val="422E6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A5AB5"/>
    <w:multiLevelType w:val="hybridMultilevel"/>
    <w:tmpl w:val="AFE8DD36"/>
    <w:lvl w:ilvl="0" w:tplc="192E80A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B7"/>
    <w:rsid w:val="00091D09"/>
    <w:rsid w:val="00103D7A"/>
    <w:rsid w:val="001A0C71"/>
    <w:rsid w:val="001F2ED5"/>
    <w:rsid w:val="00304A5B"/>
    <w:rsid w:val="00423639"/>
    <w:rsid w:val="004A3E20"/>
    <w:rsid w:val="004F11ED"/>
    <w:rsid w:val="00547B4E"/>
    <w:rsid w:val="00585CC5"/>
    <w:rsid w:val="005A1E09"/>
    <w:rsid w:val="005E6AF6"/>
    <w:rsid w:val="00653891"/>
    <w:rsid w:val="0079730F"/>
    <w:rsid w:val="00814D1A"/>
    <w:rsid w:val="008251B5"/>
    <w:rsid w:val="00B027DB"/>
    <w:rsid w:val="00B147B7"/>
    <w:rsid w:val="00B5434F"/>
    <w:rsid w:val="00BC5C39"/>
    <w:rsid w:val="00CA0A51"/>
    <w:rsid w:val="00CA0E77"/>
    <w:rsid w:val="00E17918"/>
    <w:rsid w:val="00EA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0CC059-B540-4076-A470-25334846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40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40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2140F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140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214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2140F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140F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140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2140F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140F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0F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2140F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2140FB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2140F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BC2B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176DE"/>
    <w:pPr>
      <w:ind w:left="720"/>
      <w:contextualSpacing/>
    </w:pPr>
  </w:style>
  <w:style w:type="table" w:customStyle="1" w:styleId="40">
    <w:name w:val="40"/>
    <w:basedOn w:val="TableNormal"/>
    <w:tblPr>
      <w:tblStyleRowBandSize w:val="1"/>
      <w:tblStyleColBandSize w:val="1"/>
    </w:tblPr>
  </w:style>
  <w:style w:type="table" w:customStyle="1" w:styleId="39">
    <w:name w:val="3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8">
    <w:name w:val="3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7">
    <w:name w:val="37"/>
    <w:basedOn w:val="TableNormal"/>
    <w:tblPr>
      <w:tblStyleRowBandSize w:val="1"/>
      <w:tblStyleColBandSize w:val="1"/>
    </w:tblPr>
  </w:style>
  <w:style w:type="table" w:customStyle="1" w:styleId="36">
    <w:name w:val="36"/>
    <w:basedOn w:val="TableNormal"/>
    <w:tblPr>
      <w:tblStyleRowBandSize w:val="1"/>
      <w:tblStyleColBandSize w:val="1"/>
    </w:tblPr>
  </w:style>
  <w:style w:type="table" w:customStyle="1" w:styleId="35">
    <w:name w:val="35"/>
    <w:basedOn w:val="TableNormal"/>
    <w:tblPr>
      <w:tblStyleRowBandSize w:val="1"/>
      <w:tblStyleColBandSize w:val="1"/>
    </w:tblPr>
  </w:style>
  <w:style w:type="table" w:customStyle="1" w:styleId="34">
    <w:name w:val="34"/>
    <w:basedOn w:val="TableNormal"/>
    <w:tblPr>
      <w:tblStyleRowBandSize w:val="1"/>
      <w:tblStyleColBandSize w:val="1"/>
    </w:tblPr>
  </w:style>
  <w:style w:type="table" w:customStyle="1" w:styleId="33">
    <w:name w:val="33"/>
    <w:basedOn w:val="TableNormal"/>
    <w:tblPr>
      <w:tblStyleRowBandSize w:val="1"/>
      <w:tblStyleColBandSize w:val="1"/>
    </w:tblPr>
  </w:style>
  <w:style w:type="table" w:customStyle="1" w:styleId="32">
    <w:name w:val="32"/>
    <w:basedOn w:val="TableNormal"/>
    <w:tblPr>
      <w:tblStyleRowBandSize w:val="1"/>
      <w:tblStyleColBandSize w:val="1"/>
    </w:tblPr>
  </w:style>
  <w:style w:type="table" w:customStyle="1" w:styleId="31">
    <w:name w:val="31"/>
    <w:basedOn w:val="TableNormal"/>
    <w:tblPr>
      <w:tblStyleRowBandSize w:val="1"/>
      <w:tblStyleColBandSize w:val="1"/>
    </w:tblPr>
  </w:style>
  <w:style w:type="table" w:customStyle="1" w:styleId="30">
    <w:name w:val="30"/>
    <w:basedOn w:val="TableNormal"/>
    <w:tblPr>
      <w:tblStyleRowBandSize w:val="1"/>
      <w:tblStyleColBandSize w:val="1"/>
    </w:tblPr>
  </w:style>
  <w:style w:type="table" w:customStyle="1" w:styleId="29">
    <w:name w:val="29"/>
    <w:basedOn w:val="TableNormal"/>
    <w:tblPr>
      <w:tblStyleRowBandSize w:val="1"/>
      <w:tblStyleColBandSize w:val="1"/>
    </w:tbl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5E6A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ulal@sau.edu.b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22AA7-15B6-473E-9777-CCF1651B5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Tasrif rahman Abir</cp:lastModifiedBy>
  <cp:revision>5</cp:revision>
  <cp:lastPrinted>2020-09-25T17:44:00Z</cp:lastPrinted>
  <dcterms:created xsi:type="dcterms:W3CDTF">2020-09-25T17:20:00Z</dcterms:created>
  <dcterms:modified xsi:type="dcterms:W3CDTF">2020-09-25T17:44:00Z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